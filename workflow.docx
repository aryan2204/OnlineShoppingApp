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4E" w:rsidRDefault="00DD0DDC" w:rsidP="00DD0DDC">
      <w:pPr>
        <w:jc w:val="center"/>
      </w:pPr>
      <w:r>
        <w:t>Project Workflow</w:t>
      </w:r>
    </w:p>
    <w:p w:rsidR="00DD0DDC" w:rsidRDefault="00DD0DDC" w:rsidP="00DD0DDC"/>
    <w:p w:rsidR="00DD0DDC" w:rsidRDefault="00DD0DDC" w:rsidP="00DD0DDC">
      <w:r>
        <w:t>Databases are as follow:</w:t>
      </w:r>
    </w:p>
    <w:p w:rsidR="00092CCC" w:rsidRDefault="00092CCC" w:rsidP="00092CCC">
      <w:pPr>
        <w:ind w:left="720"/>
      </w:pPr>
      <w:r>
        <w:t>Now Data Type of tables and keys.</w:t>
      </w:r>
    </w:p>
    <w:p w:rsidR="00092CCC" w:rsidRDefault="00092CCC" w:rsidP="00DD0DDC"/>
    <w:p w:rsidR="00DD0DDC" w:rsidRDefault="00DD0DDC" w:rsidP="00DD0DDC">
      <w:pPr>
        <w:pStyle w:val="ListParagraph"/>
        <w:numPr>
          <w:ilvl w:val="0"/>
          <w:numId w:val="25"/>
        </w:numPr>
      </w:pPr>
      <w:r>
        <w:t>Customer:</w:t>
      </w:r>
    </w:p>
    <w:p w:rsidR="00DD0DDC" w:rsidRDefault="00DD0DDC" w:rsidP="00DD0DDC">
      <w:pPr>
        <w:pStyle w:val="ListParagraph"/>
      </w:pPr>
      <w:r>
        <w:t>Name</w:t>
      </w:r>
      <w:r w:rsidR="006F5081">
        <w:t>: String</w:t>
      </w:r>
    </w:p>
    <w:p w:rsidR="00DD0DDC" w:rsidRDefault="00DD0DDC" w:rsidP="00DD0DDC">
      <w:pPr>
        <w:pStyle w:val="ListParagraph"/>
      </w:pPr>
      <w:r>
        <w:t>Mobile Number</w:t>
      </w:r>
      <w:r w:rsidR="006F5081">
        <w:t>: nvarchar</w:t>
      </w:r>
    </w:p>
    <w:p w:rsidR="00DD0DDC" w:rsidRDefault="00DD0DDC" w:rsidP="00DD0DDC">
      <w:pPr>
        <w:pStyle w:val="ListParagraph"/>
      </w:pPr>
      <w:r>
        <w:t>Email</w:t>
      </w:r>
      <w:r w:rsidR="006F5081">
        <w:t>: nvarchar</w:t>
      </w:r>
    </w:p>
    <w:p w:rsidR="00DD0DDC" w:rsidRDefault="00DD0DDC" w:rsidP="00DD0DDC">
      <w:pPr>
        <w:pStyle w:val="ListParagraph"/>
      </w:pPr>
      <w:r>
        <w:t>Password</w:t>
      </w:r>
      <w:r w:rsidR="006F5081">
        <w:t>: nvarchar (--not sure--) (also we have to apply encryption)</w:t>
      </w:r>
    </w:p>
    <w:p w:rsidR="00DD0DDC" w:rsidRDefault="00DD0DDC" w:rsidP="00DD0DDC">
      <w:pPr>
        <w:pStyle w:val="ListParagraph"/>
        <w:numPr>
          <w:ilvl w:val="0"/>
          <w:numId w:val="25"/>
        </w:numPr>
      </w:pPr>
      <w:r>
        <w:t>Admin:</w:t>
      </w:r>
    </w:p>
    <w:p w:rsidR="00DD0DDC" w:rsidRDefault="0033521E" w:rsidP="0033521E">
      <w:pPr>
        <w:ind w:left="720"/>
      </w:pPr>
      <w:r>
        <w:t>Can be static as Admin are fix</w:t>
      </w:r>
      <w:r w:rsidR="006F5081">
        <w:t>.</w:t>
      </w:r>
    </w:p>
    <w:p w:rsidR="0033521E" w:rsidRDefault="0033521E" w:rsidP="0033521E">
      <w:pPr>
        <w:pStyle w:val="ListParagraph"/>
        <w:numPr>
          <w:ilvl w:val="0"/>
          <w:numId w:val="25"/>
        </w:numPr>
      </w:pPr>
      <w:r>
        <w:t>Product table:</w:t>
      </w:r>
    </w:p>
    <w:p w:rsidR="00DD0DDC" w:rsidRDefault="0033521E" w:rsidP="0033521E">
      <w:pPr>
        <w:ind w:left="720"/>
      </w:pPr>
      <w:r>
        <w:t>Product name</w:t>
      </w:r>
      <w:r w:rsidR="006F5081">
        <w:t>: string</w:t>
      </w:r>
    </w:p>
    <w:p w:rsidR="0033521E" w:rsidRDefault="0033521E" w:rsidP="0033521E">
      <w:pPr>
        <w:ind w:left="720"/>
      </w:pPr>
      <w:r>
        <w:t>Product Id</w:t>
      </w:r>
      <w:r w:rsidR="006F5081">
        <w:t>: nvarchar</w:t>
      </w:r>
    </w:p>
    <w:p w:rsidR="004B307B" w:rsidRDefault="004B307B" w:rsidP="0033521E">
      <w:pPr>
        <w:ind w:left="720"/>
      </w:pPr>
      <w:r>
        <w:t>Product Brand</w:t>
      </w:r>
      <w:r w:rsidR="006F5081">
        <w:t>: String</w:t>
      </w:r>
    </w:p>
    <w:p w:rsidR="0033521E" w:rsidRDefault="0033521E" w:rsidP="0033521E">
      <w:pPr>
        <w:ind w:left="720"/>
      </w:pPr>
      <w:r>
        <w:t>Price</w:t>
      </w:r>
      <w:r w:rsidR="006F5081">
        <w:t>: number</w:t>
      </w:r>
    </w:p>
    <w:p w:rsidR="0033521E" w:rsidRDefault="0033521E" w:rsidP="0033521E">
      <w:pPr>
        <w:ind w:left="720"/>
      </w:pPr>
      <w:r>
        <w:t>Quantity</w:t>
      </w:r>
      <w:r w:rsidR="004B307B">
        <w:t xml:space="preserve"> (Stock)</w:t>
      </w:r>
      <w:r w:rsidR="006F5081">
        <w:t>: number</w:t>
      </w:r>
    </w:p>
    <w:p w:rsidR="004B307B" w:rsidRDefault="004B307B" w:rsidP="0033521E">
      <w:pPr>
        <w:ind w:left="720"/>
      </w:pPr>
      <w:r>
        <w:t>Image</w:t>
      </w:r>
      <w:r w:rsidR="00092CCC">
        <w:t xml:space="preserve">: </w:t>
      </w:r>
      <w:proofErr w:type="spellStart"/>
      <w:r w:rsidR="00092CCC">
        <w:t>Iska</w:t>
      </w:r>
      <w:proofErr w:type="spellEnd"/>
      <w:r w:rsidR="00092CCC">
        <w:t xml:space="preserve"> </w:t>
      </w:r>
      <w:proofErr w:type="gramStart"/>
      <w:r w:rsidR="00092CCC">
        <w:t>jo</w:t>
      </w:r>
      <w:proofErr w:type="gramEnd"/>
      <w:r w:rsidR="00092CCC">
        <w:t xml:space="preserve"> type </w:t>
      </w:r>
      <w:proofErr w:type="spellStart"/>
      <w:r w:rsidR="00092CCC">
        <w:t>hota</w:t>
      </w:r>
      <w:proofErr w:type="spellEnd"/>
      <w:r w:rsidR="00092CCC">
        <w:t xml:space="preserve"> </w:t>
      </w:r>
      <w:proofErr w:type="spellStart"/>
      <w:r w:rsidR="00092CCC">
        <w:t>hai</w:t>
      </w:r>
      <w:proofErr w:type="spellEnd"/>
      <w:r w:rsidR="00092CCC">
        <w:t xml:space="preserve"> </w:t>
      </w:r>
      <w:proofErr w:type="spellStart"/>
      <w:r w:rsidR="00092CCC">
        <w:t>wahi</w:t>
      </w:r>
      <w:proofErr w:type="spellEnd"/>
    </w:p>
    <w:p w:rsidR="0033521E" w:rsidRDefault="00BA1F57" w:rsidP="00BA1F57">
      <w:pPr>
        <w:pStyle w:val="ListParagraph"/>
        <w:numPr>
          <w:ilvl w:val="0"/>
          <w:numId w:val="25"/>
        </w:numPr>
      </w:pPr>
      <w:r>
        <w:t>Retailer</w:t>
      </w:r>
    </w:p>
    <w:p w:rsidR="009710E1" w:rsidRDefault="009710E1" w:rsidP="009710E1">
      <w:pPr>
        <w:pStyle w:val="ListParagraph"/>
      </w:pPr>
      <w:bookmarkStart w:id="0" w:name="_GoBack"/>
      <w:bookmarkEnd w:id="0"/>
    </w:p>
    <w:p w:rsidR="00BA1F57" w:rsidRDefault="00BA1F57" w:rsidP="00BA1F57">
      <w:pPr>
        <w:ind w:left="720"/>
      </w:pPr>
      <w:r>
        <w:t xml:space="preserve"> </w:t>
      </w:r>
      <w:r>
        <w:tab/>
        <w:t>Can be static as Retailer can be fix</w:t>
      </w:r>
    </w:p>
    <w:p w:rsidR="00BA1F57" w:rsidRDefault="00BA1F57" w:rsidP="00BA1F57">
      <w:pPr>
        <w:pBdr>
          <w:bottom w:val="single" w:sz="6" w:space="1" w:color="auto"/>
        </w:pBdr>
        <w:ind w:left="720"/>
      </w:pPr>
    </w:p>
    <w:p w:rsidR="00BA1F57" w:rsidRDefault="00BA1F57" w:rsidP="00BA1F57">
      <w:pPr>
        <w:ind w:left="720"/>
      </w:pPr>
    </w:p>
    <w:p w:rsidR="00BA1F57" w:rsidRDefault="00D3243C" w:rsidP="00D3243C">
      <w:pPr>
        <w:ind w:left="720"/>
        <w:jc w:val="center"/>
      </w:pPr>
      <w:r>
        <w:t>View</w:t>
      </w:r>
    </w:p>
    <w:p w:rsidR="00FA08EE" w:rsidRDefault="006F5081" w:rsidP="00D3243C">
      <w:pPr>
        <w:ind w:left="720"/>
        <w:rPr>
          <w:b/>
        </w:rPr>
      </w:pPr>
      <w:r>
        <w:t xml:space="preserve">The first page will be home from Here </w:t>
      </w:r>
      <w:r>
        <w:rPr>
          <w:b/>
        </w:rPr>
        <w:t>Login to different pages like admin, user and retailer.</w:t>
      </w:r>
    </w:p>
    <w:p w:rsidR="006F5081" w:rsidRDefault="006F5081" w:rsidP="00D3243C">
      <w:pPr>
        <w:ind w:left="720"/>
      </w:pPr>
      <w:r>
        <w:rPr>
          <w:b/>
        </w:rPr>
        <w:t xml:space="preserve">On Login Normal login function </w:t>
      </w:r>
      <w:r>
        <w:t>also forget password with new user registration.</w:t>
      </w:r>
    </w:p>
    <w:p w:rsidR="006F5081" w:rsidRPr="006F5081" w:rsidRDefault="006F5081" w:rsidP="00D3243C">
      <w:pPr>
        <w:ind w:left="720"/>
      </w:pPr>
      <w:r>
        <w:rPr>
          <w:b/>
        </w:rPr>
        <w:t xml:space="preserve">After registration redirect to </w:t>
      </w:r>
      <w:r>
        <w:t>Login and then after login Product view.</w:t>
      </w:r>
    </w:p>
    <w:p w:rsidR="00FA08EE" w:rsidRDefault="00FA08EE" w:rsidP="00D3243C">
      <w:pPr>
        <w:ind w:left="720"/>
      </w:pPr>
    </w:p>
    <w:p w:rsidR="00D3243C" w:rsidRDefault="00D3243C" w:rsidP="00D3243C">
      <w:pPr>
        <w:ind w:left="720"/>
      </w:pPr>
      <w:r>
        <w:t>User-</w:t>
      </w:r>
    </w:p>
    <w:p w:rsidR="00D3243C" w:rsidRDefault="00D3243C" w:rsidP="00D3243C">
      <w:pPr>
        <w:ind w:left="720"/>
      </w:pPr>
      <w:r>
        <w:t>After Login user will go to a page where he can view the product information (table form or grid view). There should be a button for add to cart after every product.</w:t>
      </w:r>
    </w:p>
    <w:p w:rsidR="00D3243C" w:rsidRDefault="00D3243C" w:rsidP="00D3243C">
      <w:pPr>
        <w:ind w:left="720"/>
      </w:pPr>
    </w:p>
    <w:p w:rsidR="00D3243C" w:rsidRDefault="00D3243C" w:rsidP="00D3243C">
      <w:pPr>
        <w:ind w:left="720"/>
      </w:pPr>
      <w:r>
        <w:t>Admin-</w:t>
      </w:r>
    </w:p>
    <w:p w:rsidR="00D3243C" w:rsidRDefault="00D3243C" w:rsidP="00D3243C">
      <w:pPr>
        <w:ind w:left="720"/>
      </w:pPr>
      <w:r>
        <w:t>He can see view product table and apply crud functions</w:t>
      </w:r>
      <w:r w:rsidR="00FA08EE">
        <w:t xml:space="preserve"> Add update delete</w:t>
      </w:r>
      <w:r>
        <w:t xml:space="preserve"> also </w:t>
      </w:r>
      <w:r w:rsidR="00FA08EE">
        <w:t>same on</w:t>
      </w:r>
      <w:r>
        <w:t xml:space="preserve"> retailers DB.</w:t>
      </w:r>
    </w:p>
    <w:p w:rsidR="00FA08EE" w:rsidRDefault="00FA08EE" w:rsidP="00D3243C">
      <w:pPr>
        <w:ind w:left="720"/>
      </w:pPr>
      <w:r>
        <w:t>The changes made here should be reflected in user product view.</w:t>
      </w:r>
    </w:p>
    <w:p w:rsidR="00D3243C" w:rsidRDefault="00D3243C" w:rsidP="00D3243C">
      <w:pPr>
        <w:pStyle w:val="Default"/>
        <w:ind w:firstLine="720"/>
      </w:pPr>
      <w:r>
        <w:t xml:space="preserve">(Don’t know this: </w:t>
      </w:r>
      <w:r w:rsidRPr="00D3243C">
        <w:rPr>
          <w:rFonts w:asciiTheme="majorHAnsi" w:hAnsiTheme="majorHAnsi" w:cstheme="majorHAnsi"/>
          <w:sz w:val="22"/>
          <w:szCs w:val="22"/>
        </w:rPr>
        <w:t>All the updates done by retailers ha</w:t>
      </w:r>
      <w:r>
        <w:rPr>
          <w:rFonts w:asciiTheme="majorHAnsi" w:hAnsiTheme="majorHAnsi" w:cstheme="majorHAnsi"/>
          <w:sz w:val="22"/>
          <w:szCs w:val="22"/>
        </w:rPr>
        <w:t>ve to be approved by the admin.</w:t>
      </w:r>
      <w:r>
        <w:t>)</w:t>
      </w:r>
    </w:p>
    <w:p w:rsidR="00BA1F57" w:rsidRDefault="00BA1F57" w:rsidP="00BA1F57">
      <w:pPr>
        <w:ind w:left="720"/>
      </w:pPr>
    </w:p>
    <w:p w:rsidR="00FA08EE" w:rsidRPr="00FA08EE" w:rsidRDefault="00FA08EE" w:rsidP="00FA08EE">
      <w:pPr>
        <w:ind w:left="720"/>
        <w:rPr>
          <w:rFonts w:asciiTheme="majorHAnsi" w:hAnsiTheme="majorHAnsi" w:cstheme="majorHAnsi"/>
        </w:rPr>
      </w:pPr>
      <w:r>
        <w:t xml:space="preserve">Retailers: </w:t>
      </w:r>
      <w:r w:rsidRPr="00FA08EE">
        <w:rPr>
          <w:rFonts w:asciiTheme="majorHAnsi" w:hAnsiTheme="majorHAnsi" w:cstheme="majorHAnsi"/>
          <w:color w:val="000000"/>
          <w:sz w:val="24"/>
          <w:szCs w:val="24"/>
        </w:rPr>
        <w:t>retailer can update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FA08EE">
        <w:rPr>
          <w:rFonts w:asciiTheme="majorHAnsi" w:hAnsiTheme="majorHAnsi" w:cstheme="majorHAnsi"/>
          <w:color w:val="000000"/>
          <w:sz w:val="24"/>
          <w:szCs w:val="24"/>
        </w:rPr>
        <w:t xml:space="preserve">(add/modify/delete) stock as and when he wishes. </w:t>
      </w:r>
    </w:p>
    <w:p w:rsidR="00FA08EE" w:rsidRDefault="00FA08EE" w:rsidP="00FA08EE">
      <w:pPr>
        <w:pStyle w:val="Default"/>
        <w:ind w:firstLine="720"/>
        <w:rPr>
          <w:rFonts w:asciiTheme="majorHAnsi" w:hAnsiTheme="majorHAnsi" w:cstheme="majorHAnsi"/>
          <w:b/>
          <w:sz w:val="22"/>
          <w:szCs w:val="22"/>
        </w:rPr>
      </w:pPr>
      <w:r w:rsidRPr="00FA08EE">
        <w:rPr>
          <w:rFonts w:asciiTheme="majorHAnsi" w:hAnsiTheme="majorHAnsi" w:cstheme="majorHAnsi"/>
          <w:b/>
          <w:sz w:val="22"/>
          <w:szCs w:val="22"/>
        </w:rPr>
        <w:t xml:space="preserve">The retailer has privileges to decide about the pricing of the products. </w:t>
      </w:r>
    </w:p>
    <w:p w:rsidR="00FA08EE" w:rsidRDefault="00FA08EE" w:rsidP="00FA08EE">
      <w:pPr>
        <w:pStyle w:val="Default"/>
        <w:ind w:firstLine="720"/>
        <w:rPr>
          <w:rFonts w:asciiTheme="majorHAnsi" w:hAnsiTheme="majorHAnsi" w:cstheme="majorHAnsi"/>
          <w:b/>
          <w:sz w:val="22"/>
          <w:szCs w:val="22"/>
        </w:rPr>
      </w:pPr>
    </w:p>
    <w:p w:rsidR="00FA08EE" w:rsidRDefault="00FA08EE" w:rsidP="00FA08EE">
      <w:pPr>
        <w:pStyle w:val="Default"/>
        <w:ind w:firstLine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Then </w:t>
      </w:r>
      <w:r>
        <w:rPr>
          <w:rFonts w:asciiTheme="majorHAnsi" w:hAnsiTheme="majorHAnsi" w:cstheme="majorHAnsi"/>
          <w:sz w:val="22"/>
          <w:szCs w:val="22"/>
        </w:rPr>
        <w:t xml:space="preserve">Add to cart </w:t>
      </w:r>
    </w:p>
    <w:p w:rsidR="00FA08EE" w:rsidRDefault="00FA08EE" w:rsidP="00FA08EE">
      <w:pPr>
        <w:pStyle w:val="Default"/>
        <w:ind w:firstLine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It consists of List</w:t>
      </w:r>
    </w:p>
    <w:p w:rsidR="00FA08EE" w:rsidRDefault="00FA08EE" w:rsidP="00FA08EE">
      <w:pPr>
        <w:pStyle w:val="Default"/>
        <w:ind w:firstLine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As user will add here update is done it will show</w:t>
      </w:r>
    </w:p>
    <w:p w:rsidR="00FA08EE" w:rsidRPr="00FA08EE" w:rsidRDefault="00FA08EE" w:rsidP="00FA08EE">
      <w:pPr>
        <w:pStyle w:val="Default"/>
        <w:ind w:firstLine="720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Product Id, name, price and quantity</w:t>
      </w:r>
    </w:p>
    <w:p w:rsidR="00FA08EE" w:rsidRDefault="00092CCC" w:rsidP="00FA08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092CCC" w:rsidRDefault="00092CCC" w:rsidP="00FA08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Major Functionality</w:t>
      </w:r>
    </w:p>
    <w:p w:rsidR="00092CCC" w:rsidRDefault="00092CCC" w:rsidP="00FA08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User can add products to cart, remove to</w:t>
      </w:r>
      <w:r w:rsidR="000342C5"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, checkout product and bill.</w:t>
      </w:r>
    </w:p>
    <w:p w:rsidR="000342C5" w:rsidRDefault="000342C5" w:rsidP="00FA08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As the product is added the changes should be done in product db.</w:t>
      </w:r>
    </w:p>
    <w:p w:rsidR="000342C5" w:rsidRDefault="000342C5" w:rsidP="00FA08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Sorting and searching of product</w:t>
      </w:r>
    </w:p>
    <w:p w:rsidR="000342C5" w:rsidRDefault="000342C5" w:rsidP="00FA08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092CCC" w:rsidRDefault="00092CCC" w:rsidP="00FA08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Admin can view product details, add, delete and update.</w:t>
      </w:r>
    </w:p>
    <w:p w:rsidR="000342C5" w:rsidRDefault="000342C5" w:rsidP="000342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As the product is added the changes should be done in product db.</w:t>
      </w:r>
    </w:p>
    <w:p w:rsidR="000342C5" w:rsidRDefault="000342C5" w:rsidP="00FA08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092CCC" w:rsidRDefault="00092CCC" w:rsidP="00092CCC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Retailer: </w:t>
      </w:r>
      <w:r w:rsidRPr="00092CCC">
        <w:rPr>
          <w:rFonts w:ascii="Times New Roman" w:hAnsi="Times New Roman" w:cs="Times New Roman"/>
        </w:rPr>
        <w:t>A retailer can update</w:t>
      </w:r>
      <w:r>
        <w:rPr>
          <w:rFonts w:ascii="Times New Roman" w:hAnsi="Times New Roman" w:cs="Times New Roman"/>
        </w:rPr>
        <w:t xml:space="preserve"> </w:t>
      </w:r>
      <w:r w:rsidRPr="00092CCC">
        <w:rPr>
          <w:rFonts w:ascii="Times New Roman" w:hAnsi="Times New Roman" w:cs="Times New Roman"/>
        </w:rPr>
        <w:t xml:space="preserve">(add/modify/delete) stock as and when he wishes </w:t>
      </w:r>
    </w:p>
    <w:p w:rsidR="000342C5" w:rsidRDefault="000342C5" w:rsidP="000342C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As the product is added the changes should be done in product db.</w:t>
      </w:r>
    </w:p>
    <w:p w:rsidR="00092CCC" w:rsidRDefault="00092CCC" w:rsidP="00092CCC">
      <w:pPr>
        <w:pStyle w:val="Default"/>
        <w:rPr>
          <w:rFonts w:ascii="Times New Roman" w:hAnsi="Times New Roman" w:cs="Times New Roman"/>
        </w:rPr>
      </w:pPr>
    </w:p>
    <w:p w:rsidR="00092CCC" w:rsidRDefault="00092CCC" w:rsidP="00092CCC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Registration page with validation</w:t>
      </w:r>
    </w:p>
    <w:p w:rsidR="00092CCC" w:rsidRDefault="00092CCC" w:rsidP="00092CCC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 with validation</w:t>
      </w:r>
    </w:p>
    <w:p w:rsidR="000342C5" w:rsidRDefault="000342C5" w:rsidP="00092CCC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Forget password</w:t>
      </w:r>
    </w:p>
    <w:p w:rsidR="00092CCC" w:rsidRDefault="00092CCC" w:rsidP="00092CCC">
      <w:pPr>
        <w:pStyle w:val="Default"/>
        <w:rPr>
          <w:rFonts w:ascii="Times New Roman" w:hAnsi="Times New Roman" w:cs="Times New Roman"/>
        </w:rPr>
      </w:pPr>
    </w:p>
    <w:p w:rsidR="00092CCC" w:rsidRDefault="00092CCC" w:rsidP="00092CCC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Before checkout for payment </w:t>
      </w:r>
    </w:p>
    <w:p w:rsidR="00092CCC" w:rsidRPr="00092CCC" w:rsidRDefault="00092CCC" w:rsidP="00092CCC">
      <w:pPr>
        <w:pStyle w:val="Default"/>
        <w:rPr>
          <w:rFonts w:ascii="Times New Roman" w:hAnsi="Times New Roman" w:cs="Times New Roman"/>
        </w:rPr>
      </w:pPr>
    </w:p>
    <w:p w:rsidR="00092CCC" w:rsidRPr="00FA08EE" w:rsidRDefault="00092CCC" w:rsidP="00FA08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FA08EE" w:rsidRDefault="00FA08EE" w:rsidP="00BA1F57">
      <w:pPr>
        <w:ind w:left="720"/>
      </w:pPr>
    </w:p>
    <w:p w:rsidR="00D3243C" w:rsidRDefault="00D3243C" w:rsidP="00BA1F57">
      <w:pPr>
        <w:ind w:left="720"/>
      </w:pPr>
    </w:p>
    <w:p w:rsidR="00BA1F57" w:rsidRDefault="00BA1F57" w:rsidP="00BA1F57">
      <w:pPr>
        <w:pStyle w:val="ListParagraph"/>
      </w:pPr>
    </w:p>
    <w:p w:rsidR="00BA1F57" w:rsidRDefault="00BA1F57" w:rsidP="00BA1F57">
      <w:pPr>
        <w:pStyle w:val="ListParagraph"/>
        <w:ind w:left="1440"/>
      </w:pPr>
    </w:p>
    <w:sectPr w:rsidR="00BA1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F595395"/>
    <w:multiLevelType w:val="hybridMultilevel"/>
    <w:tmpl w:val="1D06D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ACB782D"/>
    <w:multiLevelType w:val="hybridMultilevel"/>
    <w:tmpl w:val="4938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2"/>
  </w:num>
  <w:num w:numId="21">
    <w:abstractNumId w:val="17"/>
  </w:num>
  <w:num w:numId="22">
    <w:abstractNumId w:val="11"/>
  </w:num>
  <w:num w:numId="23">
    <w:abstractNumId w:val="24"/>
  </w:num>
  <w:num w:numId="24">
    <w:abstractNumId w:val="21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DDC"/>
    <w:rsid w:val="000342C5"/>
    <w:rsid w:val="00092CCC"/>
    <w:rsid w:val="0033521E"/>
    <w:rsid w:val="004B307B"/>
    <w:rsid w:val="00645252"/>
    <w:rsid w:val="006D3D74"/>
    <w:rsid w:val="006F5081"/>
    <w:rsid w:val="0083569A"/>
    <w:rsid w:val="009710E1"/>
    <w:rsid w:val="00A234FC"/>
    <w:rsid w:val="00A9204E"/>
    <w:rsid w:val="00BA1F57"/>
    <w:rsid w:val="00D3243C"/>
    <w:rsid w:val="00DD0DDC"/>
    <w:rsid w:val="00FA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0DB960-4220-412B-AF4F-A42E0BC8E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DD0DDC"/>
    <w:pPr>
      <w:ind w:left="720"/>
      <w:contextualSpacing/>
    </w:pPr>
  </w:style>
  <w:style w:type="paragraph" w:customStyle="1" w:styleId="Default">
    <w:name w:val="Default"/>
    <w:rsid w:val="00D324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urabh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449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Mishra</dc:creator>
  <cp:keywords/>
  <dc:description/>
  <cp:lastModifiedBy>Microsoft account</cp:lastModifiedBy>
  <cp:revision>3</cp:revision>
  <dcterms:created xsi:type="dcterms:W3CDTF">2020-07-30T05:42:00Z</dcterms:created>
  <dcterms:modified xsi:type="dcterms:W3CDTF">2020-07-30T19:35:00Z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